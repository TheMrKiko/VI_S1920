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37467B65" w:rsidR="00C4186B" w:rsidRPr="00C4186B" w:rsidRDefault="00C4186B" w:rsidP="00837F1C">
      <w:pPr>
        <w:pStyle w:val="Ttul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59864D5" w:rsidR="00BA2C6B" w:rsidRPr="005A762A" w:rsidRDefault="005A762A" w:rsidP="005A762A">
      <w:pPr>
        <w:pStyle w:val="Ttul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Data cleaning and processing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1CB31AE6" w14:textId="2C9C526D" w:rsidR="00BA2C6B" w:rsidRDefault="00C4186B" w:rsidP="00C4186B">
      <w:pPr>
        <w:spacing w:after="0"/>
        <w:jc w:val="center"/>
        <w:rPr>
          <w:rFonts w:ascii="Calibri" w:eastAsia="DejaVu Sans Condensed" w:hAnsi="Calibri"/>
          <w:lang w:val="en-GB"/>
        </w:rPr>
      </w:pPr>
      <w:r w:rsidRPr="00630840">
        <w:rPr>
          <w:rFonts w:ascii="Calibri" w:eastAsia="DejaVu Sans Condensed" w:hAnsi="Calibri"/>
          <w:lang w:val="en-GB"/>
        </w:rPr>
        <w:t>G</w:t>
      </w:r>
      <w:r w:rsidR="00630840" w:rsidRPr="000239CB">
        <w:rPr>
          <w:rFonts w:ascii="Calibri" w:eastAsia="DejaVu Sans Condensed" w:hAnsi="Calibri"/>
          <w:lang w:val="en-GB"/>
        </w:rPr>
        <w:t>44</w:t>
      </w:r>
      <w:r w:rsidRPr="000239CB">
        <w:rPr>
          <w:rFonts w:ascii="Calibri" w:eastAsia="DejaVu Sans Condensed" w:hAnsi="Calibri"/>
          <w:lang w:val="en-GB"/>
        </w:rPr>
        <w:t>-A</w:t>
      </w:r>
    </w:p>
    <w:p w14:paraId="2594BFDF" w14:textId="167258A8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Initial Dataset</w:t>
      </w:r>
    </w:p>
    <w:p w14:paraId="77B0F935" w14:textId="330578B5" w:rsidR="00630840" w:rsidRPr="00630840" w:rsidRDefault="00630840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630840">
        <w:rPr>
          <w:rFonts w:ascii="Calibri" w:eastAsia="DejaVu Sans Condensed" w:hAnsi="Calibri"/>
          <w:lang w:val="en-GB"/>
        </w:rPr>
        <w:t xml:space="preserve">Our data set was aggregated from two sources: </w:t>
      </w:r>
      <w:proofErr w:type="spellStart"/>
      <w:r w:rsidRPr="00630840">
        <w:rPr>
          <w:rFonts w:ascii="Calibri" w:eastAsia="DejaVu Sans Condensed" w:hAnsi="Calibri"/>
          <w:lang w:val="en-GB"/>
        </w:rPr>
        <w:t>TheMovieDB</w:t>
      </w:r>
      <w:proofErr w:type="spellEnd"/>
      <w:r w:rsidRPr="00630840">
        <w:rPr>
          <w:rFonts w:ascii="Calibri" w:eastAsia="DejaVu Sans Condensed" w:hAnsi="Calibri"/>
          <w:lang w:val="en-GB"/>
        </w:rPr>
        <w:t xml:space="preserve"> and </w:t>
      </w:r>
      <w:r w:rsidR="00AD4336">
        <w:rPr>
          <w:rFonts w:ascii="Calibri" w:eastAsia="DejaVu Sans Condensed" w:hAnsi="Calibri"/>
          <w:lang w:val="en-GB"/>
        </w:rPr>
        <w:t xml:space="preserve">an </w:t>
      </w:r>
      <w:r w:rsidRPr="00630840">
        <w:rPr>
          <w:rFonts w:ascii="Calibri" w:eastAsia="DejaVu Sans Condensed" w:hAnsi="Calibri"/>
          <w:lang w:val="en-GB"/>
        </w:rPr>
        <w:t>API</w:t>
      </w:r>
      <w:r w:rsidR="00AD4336">
        <w:rPr>
          <w:rFonts w:ascii="Calibri" w:eastAsia="DejaVu Sans Condensed" w:hAnsi="Calibri"/>
          <w:lang w:val="en-GB"/>
        </w:rPr>
        <w:t xml:space="preserve"> that gives us scores from </w:t>
      </w:r>
      <w:r w:rsidR="00AD4336" w:rsidRPr="00630840">
        <w:rPr>
          <w:rFonts w:ascii="Calibri" w:eastAsia="DejaVu Sans Condensed" w:hAnsi="Calibri"/>
          <w:lang w:val="en-GB"/>
        </w:rPr>
        <w:t>Rotten Tomatoes</w:t>
      </w:r>
      <w:r w:rsidR="00AD4336">
        <w:rPr>
          <w:rFonts w:ascii="Calibri" w:eastAsia="DejaVu Sans Condensed" w:hAnsi="Calibri"/>
          <w:lang w:val="en-GB"/>
        </w:rPr>
        <w:t>, IMDB and Meta</w:t>
      </w:r>
      <w:r w:rsidR="00EB4401">
        <w:rPr>
          <w:rFonts w:ascii="Calibri" w:eastAsia="DejaVu Sans Condensed" w:hAnsi="Calibri"/>
          <w:lang w:val="en-GB"/>
        </w:rPr>
        <w:t>c</w:t>
      </w:r>
      <w:r w:rsidR="00AD4336">
        <w:rPr>
          <w:rFonts w:ascii="Calibri" w:eastAsia="DejaVu Sans Condensed" w:hAnsi="Calibri"/>
          <w:lang w:val="en-GB"/>
        </w:rPr>
        <w:t>ritic</w:t>
      </w:r>
      <w:r w:rsidRPr="00630840">
        <w:rPr>
          <w:rFonts w:ascii="Calibri" w:eastAsia="DejaVu Sans Condensed" w:hAnsi="Calibri"/>
          <w:lang w:val="en-GB"/>
        </w:rPr>
        <w:t xml:space="preserve">. From </w:t>
      </w:r>
      <w:proofErr w:type="spellStart"/>
      <w:r w:rsidRPr="00630840">
        <w:rPr>
          <w:rFonts w:ascii="Calibri" w:eastAsia="DejaVu Sans Condensed" w:hAnsi="Calibri"/>
          <w:lang w:val="en-GB"/>
        </w:rPr>
        <w:t>TheMovieDB</w:t>
      </w:r>
      <w:proofErr w:type="spellEnd"/>
      <w:r w:rsidRPr="00630840">
        <w:rPr>
          <w:rFonts w:ascii="Calibri" w:eastAsia="DejaVu Sans Condensed" w:hAnsi="Calibri"/>
          <w:lang w:val="en-GB"/>
        </w:rPr>
        <w:t xml:space="preserve"> we requested information on each episode, and information </w:t>
      </w:r>
      <w:bookmarkStart w:id="0" w:name="_GoBack"/>
      <w:bookmarkEnd w:id="0"/>
      <w:r w:rsidRPr="00630840">
        <w:rPr>
          <w:rFonts w:ascii="Calibri" w:eastAsia="DejaVu Sans Condensed" w:hAnsi="Calibri"/>
          <w:lang w:val="en-GB"/>
        </w:rPr>
        <w:t xml:space="preserve">on each guest star. From </w:t>
      </w:r>
      <w:r w:rsidR="00AD4336">
        <w:rPr>
          <w:rFonts w:ascii="Calibri" w:eastAsia="DejaVu Sans Condensed" w:hAnsi="Calibri"/>
          <w:lang w:val="en-GB"/>
        </w:rPr>
        <w:t>the API</w:t>
      </w:r>
      <w:r w:rsidRPr="00630840">
        <w:rPr>
          <w:rFonts w:ascii="Calibri" w:eastAsia="DejaVu Sans Condensed" w:hAnsi="Calibri"/>
          <w:lang w:val="en-GB"/>
        </w:rPr>
        <w:t xml:space="preserve"> we requested information on each movie or tv show the actors worked on. </w:t>
      </w:r>
    </w:p>
    <w:p w14:paraId="3B0965BB" w14:textId="2C28B9D0" w:rsidR="00F32780" w:rsidRDefault="00F32780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08A5BB80" w14:textId="5328A774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Selected/Derived Data</w:t>
      </w:r>
    </w:p>
    <w:p w14:paraId="0DBB37DA" w14:textId="77854D80" w:rsidR="00630840" w:rsidRPr="00630840" w:rsidRDefault="00630840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630840">
        <w:rPr>
          <w:rFonts w:ascii="Calibri" w:eastAsia="DejaVu Sans Condensed" w:hAnsi="Calibri"/>
          <w:lang w:val="en-GB"/>
        </w:rPr>
        <w:t xml:space="preserve">From our dataset we selected these features, for each of these dimensions: from the episode information, we </w:t>
      </w:r>
      <w:r w:rsidRPr="00E32CBF">
        <w:rPr>
          <w:rFonts w:ascii="Calibri" w:eastAsia="DejaVu Sans Condensed" w:hAnsi="Calibri"/>
          <w:lang w:val="en-GB"/>
        </w:rPr>
        <w:t xml:space="preserve">kept </w:t>
      </w:r>
      <w:r w:rsidR="00AD4336" w:rsidRPr="00E32CBF">
        <w:rPr>
          <w:rFonts w:ascii="Calibri" w:eastAsia="DejaVu Sans Condensed" w:hAnsi="Calibri"/>
          <w:lang w:val="en-GB"/>
        </w:rPr>
        <w:t>the season number, episode number, date and the guest stars; f</w:t>
      </w:r>
      <w:r w:rsidRPr="00E32CBF">
        <w:rPr>
          <w:rFonts w:ascii="Calibri" w:eastAsia="DejaVu Sans Condensed" w:hAnsi="Calibri"/>
          <w:lang w:val="en-GB"/>
        </w:rPr>
        <w:t xml:space="preserve">rom the </w:t>
      </w:r>
      <w:r w:rsidR="00AD4336" w:rsidRPr="00E32CBF">
        <w:rPr>
          <w:rFonts w:ascii="Calibri" w:eastAsia="DejaVu Sans Condensed" w:hAnsi="Calibri"/>
          <w:lang w:val="en-GB"/>
        </w:rPr>
        <w:t>guest actor infor</w:t>
      </w:r>
      <w:r w:rsidR="00AD4336">
        <w:rPr>
          <w:rFonts w:ascii="Calibri" w:eastAsia="DejaVu Sans Condensed" w:hAnsi="Calibri"/>
          <w:lang w:val="en-GB"/>
        </w:rPr>
        <w:t>mation</w:t>
      </w:r>
      <w:r w:rsidRPr="00630840">
        <w:rPr>
          <w:rFonts w:ascii="Calibri" w:eastAsia="DejaVu Sans Condensed" w:hAnsi="Calibri"/>
          <w:lang w:val="en-GB"/>
        </w:rPr>
        <w:t xml:space="preserve"> we kept </w:t>
      </w:r>
      <w:r w:rsidR="000239CB">
        <w:rPr>
          <w:rFonts w:ascii="Calibri" w:eastAsia="DejaVu Sans Condensed" w:hAnsi="Calibri"/>
          <w:lang w:val="en-GB"/>
        </w:rPr>
        <w:t>their personal info (name, date of birth, place of birth, gender, death day), and all the acting credits they have</w:t>
      </w:r>
      <w:r w:rsidR="00AD4336">
        <w:rPr>
          <w:rFonts w:ascii="Calibri" w:eastAsia="DejaVu Sans Condensed" w:hAnsi="Calibri"/>
          <w:lang w:val="en-GB"/>
        </w:rPr>
        <w:t>; from the movie/TV information we kept</w:t>
      </w:r>
      <w:r w:rsidR="000239CB">
        <w:rPr>
          <w:rFonts w:ascii="Calibri" w:eastAsia="DejaVu Sans Condensed" w:hAnsi="Calibri"/>
          <w:lang w:val="en-GB"/>
        </w:rPr>
        <w:t xml:space="preserve"> the ID</w:t>
      </w:r>
      <w:r w:rsidR="00EB4401">
        <w:rPr>
          <w:rFonts w:ascii="Calibri" w:eastAsia="DejaVu Sans Condensed" w:hAnsi="Calibri"/>
          <w:lang w:val="en-GB"/>
        </w:rPr>
        <w:t>,</w:t>
      </w:r>
      <w:r w:rsidR="000239CB">
        <w:rPr>
          <w:rFonts w:ascii="Calibri" w:eastAsia="DejaVu Sans Condensed" w:hAnsi="Calibri"/>
          <w:lang w:val="en-GB"/>
        </w:rPr>
        <w:t xml:space="preserve"> the cast information</w:t>
      </w:r>
      <w:r w:rsidR="00EB4401">
        <w:rPr>
          <w:rFonts w:ascii="Calibri" w:eastAsia="DejaVu Sans Condensed" w:hAnsi="Calibri"/>
          <w:lang w:val="en-GB"/>
        </w:rPr>
        <w:t>, a</w:t>
      </w:r>
      <w:r w:rsidR="00EB4401" w:rsidRPr="002027C8">
        <w:rPr>
          <w:rFonts w:ascii="Calibri" w:eastAsia="DejaVu Sans Condensed" w:hAnsi="Calibri"/>
          <w:lang w:val="en-GB"/>
        </w:rPr>
        <w:t>ir-date, gender, name</w:t>
      </w:r>
      <w:r w:rsidR="00EB4401">
        <w:rPr>
          <w:rFonts w:ascii="Calibri" w:eastAsia="DejaVu Sans Condensed" w:hAnsi="Calibri"/>
          <w:lang w:val="en-GB"/>
        </w:rPr>
        <w:t>, country, and other optional</w:t>
      </w:r>
      <w:r w:rsidR="00E24A10">
        <w:rPr>
          <w:rFonts w:ascii="Calibri" w:eastAsia="DejaVu Sans Condensed" w:hAnsi="Calibri"/>
          <w:lang w:val="en-GB"/>
        </w:rPr>
        <w:t xml:space="preserve"> data</w:t>
      </w:r>
      <w:r w:rsidR="00AD4336">
        <w:rPr>
          <w:rFonts w:ascii="Calibri" w:eastAsia="DejaVu Sans Condensed" w:hAnsi="Calibri"/>
          <w:lang w:val="en-GB"/>
        </w:rPr>
        <w:t xml:space="preserve">; </w:t>
      </w:r>
      <w:r w:rsidRPr="00630840">
        <w:rPr>
          <w:rFonts w:ascii="Calibri" w:eastAsia="DejaVu Sans Condensed" w:hAnsi="Calibri"/>
          <w:lang w:val="en-GB"/>
        </w:rPr>
        <w:t xml:space="preserve">and from the rotten tomatoes we </w:t>
      </w:r>
      <w:r w:rsidR="00E32CBF">
        <w:rPr>
          <w:rFonts w:ascii="Calibri" w:eastAsia="DejaVu Sans Condensed" w:hAnsi="Calibri"/>
          <w:lang w:val="en-GB"/>
        </w:rPr>
        <w:t>kept the rating.</w:t>
      </w:r>
      <w:r>
        <w:rPr>
          <w:rFonts w:ascii="Calibri" w:eastAsia="DejaVu Sans Condensed" w:hAnsi="Calibri"/>
          <w:highlight w:val="yellow"/>
          <w:lang w:val="en-GB"/>
        </w:rPr>
        <w:t xml:space="preserve"> </w:t>
      </w:r>
    </w:p>
    <w:p w14:paraId="12DF7D20" w14:textId="177B22BF" w:rsidR="00630840" w:rsidRPr="00630840" w:rsidRDefault="00630840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630840">
        <w:rPr>
          <w:rFonts w:ascii="Calibri" w:eastAsia="DejaVu Sans Condensed" w:hAnsi="Calibri"/>
          <w:lang w:val="en-GB"/>
        </w:rPr>
        <w:t>We selected the following derived measures:</w:t>
      </w:r>
    </w:p>
    <w:p w14:paraId="1986C0AC" w14:textId="78B6D1D1" w:rsidR="00E32CBF" w:rsidRDefault="00EF1FC8" w:rsidP="00E32CBF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Guest stars in each movie/show;</w:t>
      </w:r>
    </w:p>
    <w:p w14:paraId="67D1F708" w14:textId="7B074453" w:rsidR="00E32CBF" w:rsidRDefault="00EF1FC8" w:rsidP="00E32CBF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Common works by actors</w:t>
      </w:r>
      <w:r w:rsidR="00C93C1A">
        <w:rPr>
          <w:rFonts w:ascii="Calibri" w:eastAsia="DejaVu Sans Condensed" w:hAnsi="Calibri"/>
          <w:lang w:val="en-GB"/>
        </w:rPr>
        <w:t xml:space="preserve"> who were in SVU</w:t>
      </w:r>
      <w:r w:rsidR="00181E5B">
        <w:rPr>
          <w:rFonts w:ascii="Calibri" w:eastAsia="DejaVu Sans Condensed" w:hAnsi="Calibri"/>
          <w:lang w:val="en-GB"/>
        </w:rPr>
        <w:t>;</w:t>
      </w:r>
    </w:p>
    <w:p w14:paraId="1E3C62DB" w14:textId="60D5204F" w:rsidR="00E32CBF" w:rsidRDefault="00EF1FC8" w:rsidP="00E32CBF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Amount of acting credits in SVU only, by guest star; </w:t>
      </w:r>
    </w:p>
    <w:p w14:paraId="5D12D119" w14:textId="77777777" w:rsidR="00181E5B" w:rsidRPr="00181E5B" w:rsidRDefault="00181E5B" w:rsidP="00181E5B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181E5B">
        <w:rPr>
          <w:rFonts w:ascii="Calibri" w:eastAsia="DejaVu Sans Condensed" w:hAnsi="Calibri"/>
          <w:lang w:val="en-GB"/>
        </w:rPr>
        <w:t>The average IMDB rating of each work the actor was in, before and after starring in SVU;</w:t>
      </w:r>
    </w:p>
    <w:p w14:paraId="35EC8852" w14:textId="77777777" w:rsidR="00181E5B" w:rsidRPr="00181E5B" w:rsidRDefault="00181E5B" w:rsidP="00181E5B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181E5B">
        <w:rPr>
          <w:rFonts w:ascii="Calibri" w:eastAsia="DejaVu Sans Condensed" w:hAnsi="Calibri"/>
          <w:lang w:val="en-GB"/>
        </w:rPr>
        <w:t>The frequency of the roles they were cast in, before and after SVU;</w:t>
      </w:r>
    </w:p>
    <w:p w14:paraId="57A217F1" w14:textId="06F03B2B" w:rsidR="00181E5B" w:rsidRDefault="00181E5B" w:rsidP="00181E5B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181E5B">
        <w:rPr>
          <w:rFonts w:ascii="Calibri" w:eastAsia="DejaVu Sans Condensed" w:hAnsi="Calibri"/>
          <w:lang w:val="en-GB"/>
        </w:rPr>
        <w:t>Guest stars by sex and age (grouping actors, showing all women, all people older than fifty at the time of their role, etc)</w:t>
      </w:r>
      <w:r w:rsidRPr="00181E5B">
        <w:rPr>
          <w:rFonts w:ascii="Calibri" w:eastAsia="DejaVu Sans Condensed" w:hAnsi="Calibri"/>
          <w:lang w:val="en-GB"/>
        </w:rPr>
        <w:t>.</w:t>
      </w:r>
    </w:p>
    <w:p w14:paraId="491A8988" w14:textId="5ED30AEF" w:rsidR="00181E5B" w:rsidRPr="00181E5B" w:rsidRDefault="00181E5B" w:rsidP="00181E5B">
      <w:pPr>
        <w:widowControl w:val="0"/>
        <w:suppressAutoHyphens/>
        <w:spacing w:after="120"/>
        <w:ind w:left="360"/>
        <w:jc w:val="both"/>
        <w:rPr>
          <w:rFonts w:ascii="Calibri" w:eastAsia="DejaVu Sans Condensed" w:hAnsi="Calibri"/>
          <w:lang w:val="en-GB"/>
        </w:rPr>
      </w:pPr>
      <w:r w:rsidRPr="00181E5B">
        <w:rPr>
          <w:rFonts w:ascii="Calibri" w:eastAsia="DejaVu Sans Condensed" w:hAnsi="Calibri"/>
          <w:lang w:val="en-GB"/>
        </w:rPr>
        <w:t>The</w:t>
      </w:r>
      <w:r>
        <w:rPr>
          <w:rFonts w:ascii="Calibri" w:eastAsia="DejaVu Sans Condensed" w:hAnsi="Calibri"/>
          <w:lang w:val="en-GB"/>
        </w:rPr>
        <w:t xml:space="preserve"> bottom three measures are not yet calculated, but we already have the required data to do so. We will make these calculations before the next checkpoint.</w:t>
      </w:r>
    </w:p>
    <w:p w14:paraId="454472E3" w14:textId="078EEB36" w:rsidR="00C654E4" w:rsidRPr="00C654E4" w:rsidRDefault="00C654E4" w:rsidP="00C654E4">
      <w:pPr>
        <w:widowControl w:val="0"/>
        <w:suppressAutoHyphens/>
        <w:spacing w:after="120"/>
        <w:ind w:left="36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These measures will show how Law and Order: Special Victims Unit (SVU) affects its guest stars' careers.</w:t>
      </w:r>
    </w:p>
    <w:p w14:paraId="7F14948C" w14:textId="77777777" w:rsidR="005A762A" w:rsidRDefault="005A762A" w:rsidP="00EB4401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382720E9" w14:textId="6A5D842A" w:rsidR="00BA2C6B" w:rsidRDefault="00C4186B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3.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 abstraction</w:t>
      </w:r>
    </w:p>
    <w:p w14:paraId="20A42FCD" w14:textId="0745B2AB" w:rsidR="00C654E4" w:rsidRDefault="00C654E4" w:rsidP="00C654E4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lang w:val="en-GB"/>
        </w:rPr>
      </w:pPr>
      <w:r>
        <w:rPr>
          <w:rFonts w:ascii="Calibri" w:eastAsia="DejaVu Sans Condensed" w:hAnsi="Calibri" w:cs="DejaVu Sans Condensed"/>
          <w:lang w:val="en-GB"/>
        </w:rPr>
        <w:t xml:space="preserve">Our datasets are all in JSON format (field type). All items and attributes are </w:t>
      </w:r>
      <w:r w:rsidR="00EF1FC8">
        <w:rPr>
          <w:rFonts w:ascii="Calibri" w:eastAsia="DejaVu Sans Condensed" w:hAnsi="Calibri" w:cs="DejaVu Sans Condensed"/>
          <w:lang w:val="en-GB"/>
        </w:rPr>
        <w:t>nominal, in String format, except the movie/show ratings, which each have a sequential scale, and the actor and movie/show IDs, which are ordinal, in Integer format (these are relative to the site of origin).</w:t>
      </w:r>
    </w:p>
    <w:p w14:paraId="17E401CC" w14:textId="274DCE54" w:rsidR="00E24A10" w:rsidRPr="00C654E4" w:rsidRDefault="00E24A10" w:rsidP="00C654E4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lang w:val="en-GB"/>
        </w:rPr>
      </w:pPr>
      <w:r>
        <w:rPr>
          <w:rFonts w:ascii="Calibri" w:eastAsia="DejaVu Sans Condensed" w:hAnsi="Calibri" w:cs="DejaVu Sans Condensed"/>
          <w:lang w:val="en-GB"/>
        </w:rPr>
        <w:t>The names in the JSON files are self-explanatory.</w:t>
      </w:r>
    </w:p>
    <w:p w14:paraId="5EC6D72C" w14:textId="77777777" w:rsidR="00784358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</w:p>
    <w:p w14:paraId="721AEBA9" w14:textId="77777777" w:rsidR="00C4303B" w:rsidRPr="00C4303B" w:rsidRDefault="005A762A" w:rsidP="00096327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jc w:val="both"/>
        <w:outlineLvl w:val="3"/>
        <w:rPr>
          <w:rFonts w:ascii="Calibri" w:eastAsia="DejaVu Sans Condensed" w:hAnsi="Calibri"/>
          <w:lang w:val="en-GB"/>
        </w:rPr>
      </w:pPr>
      <w:r w:rsidRPr="00C4303B">
        <w:rPr>
          <w:rFonts w:ascii="Calibri" w:eastAsia="DejaVu Sans Condensed" w:hAnsi="Calibri" w:cs="DejaVu Sans Condensed"/>
          <w:b/>
          <w:bCs/>
          <w:lang w:val="en-GB"/>
        </w:rPr>
        <w:lastRenderedPageBreak/>
        <w:t xml:space="preserve">4. </w:t>
      </w:r>
      <w:r w:rsidR="00784358" w:rsidRPr="00C4303B">
        <w:rPr>
          <w:rFonts w:ascii="Calibri" w:eastAsia="DejaVu Sans Condensed" w:hAnsi="Calibri" w:cs="DejaVu Sans Condensed"/>
          <w:b/>
          <w:bCs/>
          <w:lang w:val="en-GB"/>
        </w:rPr>
        <w:t>Dataset processing</w:t>
      </w:r>
    </w:p>
    <w:p w14:paraId="716E4712" w14:textId="6BC31325" w:rsidR="00C4303B" w:rsidRDefault="00C4303B" w:rsidP="00096327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jc w:val="both"/>
        <w:outlineLvl w:val="3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We used python scripts to treat all the data, and to create the derived measures. </w:t>
      </w:r>
    </w:p>
    <w:p w14:paraId="31417CF2" w14:textId="099E9DDA" w:rsidR="00800FD3" w:rsidRDefault="00C4303B" w:rsidP="00800FD3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jc w:val="both"/>
        <w:outlineLvl w:val="3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From the episode data, we only kept </w:t>
      </w:r>
      <w:r w:rsidRPr="00E32CBF">
        <w:rPr>
          <w:rFonts w:ascii="Calibri" w:eastAsia="DejaVu Sans Condensed" w:hAnsi="Calibri"/>
          <w:lang w:val="en-GB"/>
        </w:rPr>
        <w:t>season number, episode number, date and the guest star</w:t>
      </w:r>
      <w:r>
        <w:rPr>
          <w:rFonts w:ascii="Calibri" w:eastAsia="DejaVu Sans Condensed" w:hAnsi="Calibri"/>
          <w:lang w:val="en-GB"/>
        </w:rPr>
        <w:t xml:space="preserve">s. </w:t>
      </w:r>
    </w:p>
    <w:p w14:paraId="251A729D" w14:textId="308D8F8A" w:rsidR="004C3852" w:rsidRPr="004C3852" w:rsidRDefault="004C3852" w:rsidP="004C3852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jc w:val="both"/>
        <w:outlineLvl w:val="3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The major problem we had with the JSON files was that we had objects within objects, and it wasn’t possible to convert and use the data as a table. This occurred because each episode had a list of actors within it. To fix this problem, we flattened the data: we took the guest actors and created an entry for each actor, with the date, season and episode number for each of them. </w:t>
      </w:r>
    </w:p>
    <w:p w14:paraId="4D209B7C" w14:textId="5E253E53" w:rsidR="00800FD3" w:rsidRDefault="00C4303B" w:rsidP="002027C8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jc w:val="both"/>
        <w:outlineLvl w:val="3"/>
        <w:rPr>
          <w:rFonts w:ascii="Calibri" w:eastAsia="DejaVu Sans Condensed" w:hAnsi="Calibri"/>
          <w:lang w:val="en-GB"/>
        </w:rPr>
      </w:pPr>
      <w:r w:rsidRPr="00800FD3">
        <w:rPr>
          <w:rFonts w:ascii="Calibri" w:eastAsia="DejaVu Sans Condensed" w:hAnsi="Calibri"/>
          <w:lang w:val="en-GB"/>
        </w:rPr>
        <w:t xml:space="preserve">From the </w:t>
      </w:r>
      <w:r w:rsidR="00800FD3" w:rsidRPr="00800FD3">
        <w:rPr>
          <w:rFonts w:ascii="Calibri" w:eastAsia="DejaVu Sans Condensed" w:hAnsi="Calibri"/>
          <w:lang w:val="en-GB"/>
        </w:rPr>
        <w:t xml:space="preserve">guest </w:t>
      </w:r>
      <w:r w:rsidRPr="00800FD3">
        <w:rPr>
          <w:rFonts w:ascii="Calibri" w:eastAsia="DejaVu Sans Condensed" w:hAnsi="Calibri"/>
          <w:lang w:val="en-GB"/>
        </w:rPr>
        <w:t xml:space="preserve">actor data, we kept </w:t>
      </w:r>
      <w:r w:rsidR="00800FD3" w:rsidRPr="00800FD3">
        <w:rPr>
          <w:rFonts w:ascii="Calibri" w:eastAsia="DejaVu Sans Condensed" w:hAnsi="Calibri"/>
          <w:lang w:val="en-GB"/>
        </w:rPr>
        <w:t xml:space="preserve">pretty much all their personal info and </w:t>
      </w:r>
      <w:r w:rsidR="0073023B">
        <w:rPr>
          <w:rFonts w:ascii="Calibri" w:eastAsia="DejaVu Sans Condensed" w:hAnsi="Calibri"/>
          <w:lang w:val="en-GB"/>
        </w:rPr>
        <w:t xml:space="preserve">fetched </w:t>
      </w:r>
      <w:r w:rsidR="00800FD3" w:rsidRPr="00800FD3">
        <w:rPr>
          <w:rFonts w:ascii="Calibri" w:eastAsia="DejaVu Sans Condensed" w:hAnsi="Calibri"/>
          <w:lang w:val="en-GB"/>
        </w:rPr>
        <w:t>their acting credits.</w:t>
      </w:r>
      <w:r w:rsidR="0073023B">
        <w:rPr>
          <w:rFonts w:ascii="Calibri" w:eastAsia="DejaVu Sans Condensed" w:hAnsi="Calibri"/>
          <w:lang w:val="en-GB"/>
        </w:rPr>
        <w:t xml:space="preserve"> </w:t>
      </w:r>
      <w:proofErr w:type="gramStart"/>
      <w:r w:rsidR="0073023B">
        <w:rPr>
          <w:rFonts w:ascii="Calibri" w:eastAsia="DejaVu Sans Condensed" w:hAnsi="Calibri"/>
          <w:lang w:val="en-GB"/>
        </w:rPr>
        <w:t>This acting credits</w:t>
      </w:r>
      <w:proofErr w:type="gramEnd"/>
      <w:r w:rsidR="0073023B">
        <w:rPr>
          <w:rFonts w:ascii="Calibri" w:eastAsia="DejaVu Sans Condensed" w:hAnsi="Calibri"/>
          <w:lang w:val="en-GB"/>
        </w:rPr>
        <w:t xml:space="preserve"> came with the movie/show info. We used a script to create a list of movie/show </w:t>
      </w:r>
      <w:proofErr w:type="spellStart"/>
      <w:r w:rsidR="0073023B">
        <w:rPr>
          <w:rFonts w:ascii="Calibri" w:eastAsia="DejaVu Sans Condensed" w:hAnsi="Calibri"/>
          <w:lang w:val="en-GB"/>
        </w:rPr>
        <w:t>infos</w:t>
      </w:r>
      <w:proofErr w:type="spellEnd"/>
      <w:r w:rsidR="0073023B">
        <w:rPr>
          <w:rFonts w:ascii="Calibri" w:eastAsia="DejaVu Sans Condensed" w:hAnsi="Calibri"/>
          <w:lang w:val="en-GB"/>
        </w:rPr>
        <w:t xml:space="preserve">, </w:t>
      </w:r>
      <w:r w:rsidR="002027C8">
        <w:rPr>
          <w:rFonts w:ascii="Calibri" w:eastAsia="DejaVu Sans Condensed" w:hAnsi="Calibri"/>
          <w:lang w:val="en-GB"/>
        </w:rPr>
        <w:t xml:space="preserve">by id. </w:t>
      </w:r>
      <w:r w:rsidR="00800FD3" w:rsidRPr="002027C8">
        <w:rPr>
          <w:rFonts w:ascii="Calibri" w:eastAsia="DejaVu Sans Condensed" w:hAnsi="Calibri"/>
          <w:lang w:val="en-GB"/>
        </w:rPr>
        <w:t>From</w:t>
      </w:r>
      <w:r w:rsidR="004C3852" w:rsidRPr="002027C8">
        <w:rPr>
          <w:rFonts w:ascii="Calibri" w:eastAsia="DejaVu Sans Condensed" w:hAnsi="Calibri"/>
          <w:lang w:val="en-GB"/>
        </w:rPr>
        <w:t xml:space="preserve"> t</w:t>
      </w:r>
      <w:r w:rsidR="002027C8" w:rsidRPr="002027C8">
        <w:rPr>
          <w:rFonts w:ascii="Calibri" w:eastAsia="DejaVu Sans Condensed" w:hAnsi="Calibri"/>
          <w:lang w:val="en-GB"/>
        </w:rPr>
        <w:t>his</w:t>
      </w:r>
      <w:r w:rsidR="00800FD3" w:rsidRPr="002027C8">
        <w:rPr>
          <w:rFonts w:ascii="Calibri" w:eastAsia="DejaVu Sans Condensed" w:hAnsi="Calibri"/>
          <w:lang w:val="en-GB"/>
        </w:rPr>
        <w:t xml:space="preserve"> </w:t>
      </w:r>
      <w:r w:rsidR="002027C8" w:rsidRPr="002027C8">
        <w:rPr>
          <w:rFonts w:ascii="Calibri" w:eastAsia="DejaVu Sans Condensed" w:hAnsi="Calibri"/>
          <w:lang w:val="en-GB"/>
        </w:rPr>
        <w:t xml:space="preserve">movie/show info </w:t>
      </w:r>
      <w:r w:rsidR="004C3852" w:rsidRPr="002027C8">
        <w:rPr>
          <w:rFonts w:ascii="Calibri" w:eastAsia="DejaVu Sans Condensed" w:hAnsi="Calibri"/>
          <w:lang w:val="en-GB"/>
        </w:rPr>
        <w:t xml:space="preserve">data, we kept </w:t>
      </w:r>
      <w:proofErr w:type="gramStart"/>
      <w:r w:rsidR="002027C8" w:rsidRPr="002027C8">
        <w:rPr>
          <w:rFonts w:ascii="Calibri" w:eastAsia="DejaVu Sans Condensed" w:hAnsi="Calibri"/>
          <w:lang w:val="en-GB"/>
        </w:rPr>
        <w:t>air-date</w:t>
      </w:r>
      <w:proofErr w:type="gramEnd"/>
      <w:r w:rsidR="002027C8" w:rsidRPr="002027C8">
        <w:rPr>
          <w:rFonts w:ascii="Calibri" w:eastAsia="DejaVu Sans Condensed" w:hAnsi="Calibri"/>
          <w:lang w:val="en-GB"/>
        </w:rPr>
        <w:t>, gender, name</w:t>
      </w:r>
      <w:r w:rsidR="002027C8">
        <w:rPr>
          <w:rFonts w:ascii="Calibri" w:eastAsia="DejaVu Sans Condensed" w:hAnsi="Calibri"/>
          <w:lang w:val="en-GB"/>
        </w:rPr>
        <w:t xml:space="preserve">, country, and other </w:t>
      </w:r>
      <w:proofErr w:type="spellStart"/>
      <w:r w:rsidR="002027C8">
        <w:rPr>
          <w:rFonts w:ascii="Calibri" w:eastAsia="DejaVu Sans Condensed" w:hAnsi="Calibri"/>
          <w:lang w:val="en-GB"/>
        </w:rPr>
        <w:t>optionals</w:t>
      </w:r>
      <w:proofErr w:type="spellEnd"/>
      <w:r w:rsidR="002027C8">
        <w:rPr>
          <w:rFonts w:ascii="Calibri" w:eastAsia="DejaVu Sans Condensed" w:hAnsi="Calibri"/>
          <w:lang w:val="en-GB"/>
        </w:rPr>
        <w:t>. Also, we also remove SVU mentions here.</w:t>
      </w:r>
    </w:p>
    <w:p w14:paraId="55D4D2EA" w14:textId="53EB418A" w:rsidR="00C93C1A" w:rsidRDefault="00C93C1A" w:rsidP="002027C8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jc w:val="both"/>
        <w:outlineLvl w:val="3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Given each movie/tv, we needed to make another request for each </w:t>
      </w:r>
      <w:proofErr w:type="spellStart"/>
      <w:r w:rsidRPr="00C93C1A">
        <w:rPr>
          <w:rFonts w:ascii="Calibri" w:eastAsia="DejaVu Sans Condensed" w:hAnsi="Calibri"/>
          <w:i/>
          <w:iCs/>
          <w:lang w:val="en-GB"/>
        </w:rPr>
        <w:t>imdb_id</w:t>
      </w:r>
      <w:proofErr w:type="spellEnd"/>
      <w:r>
        <w:rPr>
          <w:rFonts w:ascii="Calibri" w:eastAsia="DejaVu Sans Condensed" w:hAnsi="Calibri"/>
          <w:lang w:val="en-GB"/>
        </w:rPr>
        <w:t xml:space="preserve">. We had problems because some don’t have </w:t>
      </w:r>
      <w:proofErr w:type="spellStart"/>
      <w:r w:rsidRPr="00AC5E9B">
        <w:rPr>
          <w:rFonts w:ascii="Calibri" w:eastAsia="DejaVu Sans Condensed" w:hAnsi="Calibri"/>
          <w:i/>
          <w:iCs/>
          <w:lang w:val="en-GB"/>
        </w:rPr>
        <w:t>imdb_id</w:t>
      </w:r>
      <w:proofErr w:type="spellEnd"/>
      <w:r>
        <w:rPr>
          <w:rFonts w:ascii="Calibri" w:eastAsia="DejaVu Sans Condensed" w:hAnsi="Calibri"/>
          <w:lang w:val="en-GB"/>
        </w:rPr>
        <w:t>, but we ignored them</w:t>
      </w:r>
    </w:p>
    <w:p w14:paraId="033E1D2F" w14:textId="4FFB2A53" w:rsidR="00C93C1A" w:rsidRDefault="00C93C1A" w:rsidP="002027C8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jc w:val="both"/>
        <w:outlineLvl w:val="3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We used the </w:t>
      </w:r>
      <w:proofErr w:type="spellStart"/>
      <w:r w:rsidRPr="00C93C1A">
        <w:rPr>
          <w:rFonts w:ascii="Calibri" w:eastAsia="DejaVu Sans Condensed" w:hAnsi="Calibri"/>
          <w:i/>
          <w:iCs/>
          <w:lang w:val="en-GB"/>
        </w:rPr>
        <w:t>imdb_id</w:t>
      </w:r>
      <w:proofErr w:type="spellEnd"/>
      <w:r>
        <w:rPr>
          <w:rFonts w:ascii="Calibri" w:eastAsia="DejaVu Sans Condensed" w:hAnsi="Calibri"/>
          <w:lang w:val="en-GB"/>
        </w:rPr>
        <w:t xml:space="preserve"> to get the ratings from another database. Here, we got IMDB, Rotten Tomato</w:t>
      </w:r>
      <w:r w:rsidR="00E24A10">
        <w:rPr>
          <w:rFonts w:ascii="Calibri" w:eastAsia="DejaVu Sans Condensed" w:hAnsi="Calibri"/>
          <w:lang w:val="en-GB"/>
        </w:rPr>
        <w:t>e</w:t>
      </w:r>
      <w:r>
        <w:rPr>
          <w:rFonts w:ascii="Calibri" w:eastAsia="DejaVu Sans Condensed" w:hAnsi="Calibri"/>
          <w:lang w:val="en-GB"/>
        </w:rPr>
        <w:t xml:space="preserve">s (some) and </w:t>
      </w:r>
      <w:r w:rsidR="00EB4401">
        <w:rPr>
          <w:rFonts w:ascii="Calibri" w:eastAsia="DejaVu Sans Condensed" w:hAnsi="Calibri"/>
          <w:lang w:val="en-GB"/>
        </w:rPr>
        <w:t>Metacritic (some) ratings. This is how we crossed reference information.</w:t>
      </w:r>
    </w:p>
    <w:p w14:paraId="2DE04359" w14:textId="614D3602" w:rsidR="00C4303B" w:rsidRPr="00800FD3" w:rsidRDefault="00800FD3" w:rsidP="00800FD3">
      <w:pPr>
        <w:keepNext/>
        <w:widowControl w:val="0"/>
        <w:numPr>
          <w:ilvl w:val="2"/>
          <w:numId w:val="1"/>
        </w:numPr>
        <w:suppressAutoHyphens/>
        <w:spacing w:before="240" w:after="120"/>
        <w:jc w:val="both"/>
        <w:outlineLvl w:val="3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About</w:t>
      </w:r>
      <w:r w:rsidRPr="00800FD3">
        <w:rPr>
          <w:rFonts w:ascii="Calibri" w:eastAsia="DejaVu Sans Condensed" w:hAnsi="Calibri"/>
          <w:lang w:val="en-GB"/>
        </w:rPr>
        <w:t xml:space="preserve"> missing values, all the information that was important for calculating their career progression does not have gaps, and while there are some fields missing in the movie/show JSON, for example, it’s for superfluous things, like budget or original language, and these will only be used for visualization purposes.</w:t>
      </w:r>
      <w:r w:rsidR="00C4303B" w:rsidRPr="00800FD3">
        <w:rPr>
          <w:rFonts w:ascii="Calibri" w:eastAsia="DejaVu Sans Condensed" w:hAnsi="Calibri"/>
          <w:lang w:val="en-GB"/>
        </w:rPr>
        <w:t xml:space="preserve"> </w:t>
      </w:r>
    </w:p>
    <w:p w14:paraId="235B81A9" w14:textId="77777777" w:rsidR="00BF5A91" w:rsidRDefault="00BF5A91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14804E74" w14:textId="3F01467F" w:rsidR="00C4186B" w:rsidRPr="00EA3524" w:rsidRDefault="005A762A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Mapping (Data sample / Questions)</w:t>
      </w:r>
    </w:p>
    <w:p w14:paraId="037B158A" w14:textId="24A1DEA2" w:rsidR="006B7B09" w:rsidRDefault="006B7B09" w:rsidP="006B7B09">
      <w:pPr>
        <w:spacing w:after="0"/>
        <w:rPr>
          <w:rFonts w:ascii="Courier New" w:hAnsi="Courier New" w:cs="Courier New"/>
          <w:sz w:val="18"/>
        </w:rPr>
      </w:pPr>
    </w:p>
    <w:p w14:paraId="53CEB8B3" w14:textId="1C201A52" w:rsidR="0092221E" w:rsidRPr="0092221E" w:rsidRDefault="0092221E" w:rsidP="0092221E">
      <w:pPr>
        <w:pStyle w:val="PargrafodaLista"/>
        <w:widowControl w:val="0"/>
        <w:suppressAutoHyphens/>
        <w:spacing w:after="120"/>
        <w:jc w:val="both"/>
        <w:rPr>
          <w:rFonts w:ascii="Calibri" w:eastAsia="DejaVu Sans Condensed" w:hAnsi="Calibri"/>
          <w:i/>
          <w:iCs/>
          <w:lang w:val="en-GB"/>
        </w:rPr>
      </w:pPr>
      <w:r>
        <w:rPr>
          <w:rFonts w:ascii="Calibri" w:eastAsia="DejaVu Sans Condensed" w:hAnsi="Calibri"/>
          <w:lang w:val="en-GB"/>
        </w:rPr>
        <w:t>Which g</w:t>
      </w:r>
      <w:r w:rsidR="00113D00">
        <w:rPr>
          <w:rFonts w:ascii="Calibri" w:eastAsia="DejaVu Sans Condensed" w:hAnsi="Calibri"/>
          <w:lang w:val="en-GB"/>
        </w:rPr>
        <w:t xml:space="preserve">uest stars </w:t>
      </w:r>
      <w:r>
        <w:rPr>
          <w:rFonts w:ascii="Calibri" w:eastAsia="DejaVu Sans Condensed" w:hAnsi="Calibri"/>
          <w:lang w:val="en-GB"/>
        </w:rPr>
        <w:t xml:space="preserve">participated </w:t>
      </w:r>
      <w:r w:rsidR="00113D00">
        <w:rPr>
          <w:rFonts w:ascii="Calibri" w:eastAsia="DejaVu Sans Condensed" w:hAnsi="Calibri"/>
          <w:lang w:val="en-GB"/>
        </w:rPr>
        <w:t>in each movie/show</w:t>
      </w:r>
      <w:r>
        <w:rPr>
          <w:rFonts w:ascii="Calibri" w:eastAsia="DejaVu Sans Condensed" w:hAnsi="Calibri"/>
          <w:lang w:val="en-GB"/>
        </w:rPr>
        <w:t xml:space="preserve">? </w:t>
      </w:r>
      <w:proofErr w:type="spellStart"/>
      <w:r w:rsidRPr="0092221E">
        <w:rPr>
          <w:rFonts w:ascii="Calibri" w:eastAsia="DejaVu Sans Condensed" w:hAnsi="Calibri"/>
          <w:i/>
          <w:iCs/>
          <w:lang w:val="en-GB"/>
        </w:rPr>
        <w:t>guest_</w:t>
      </w:r>
      <w:proofErr w:type="gramStart"/>
      <w:r w:rsidRPr="0092221E">
        <w:rPr>
          <w:rFonts w:ascii="Calibri" w:eastAsia="DejaVu Sans Condensed" w:hAnsi="Calibri"/>
          <w:i/>
          <w:iCs/>
          <w:lang w:val="en-GB"/>
        </w:rPr>
        <w:t>starts.json</w:t>
      </w:r>
      <w:proofErr w:type="spellEnd"/>
      <w:proofErr w:type="gramEnd"/>
      <w:r>
        <w:rPr>
          <w:rFonts w:ascii="Calibri" w:eastAsia="DejaVu Sans Condensed" w:hAnsi="Calibri"/>
          <w:i/>
          <w:iCs/>
          <w:lang w:val="en-GB"/>
        </w:rPr>
        <w:t xml:space="preserve"> (list of participation of each actor)</w:t>
      </w:r>
    </w:p>
    <w:p w14:paraId="4CBFFCA6" w14:textId="77777777" w:rsidR="0092221E" w:rsidRDefault="0092221E" w:rsidP="0092221E">
      <w:pPr>
        <w:pStyle w:val="PargrafodaLista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582A46DE" w14:textId="0DAEB68D" w:rsidR="00C93C1A" w:rsidRDefault="00C93C1A" w:rsidP="00C93C1A">
      <w:pPr>
        <w:pStyle w:val="PargrafodaLista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How many common works did actors who were in SVU had? </w:t>
      </w:r>
      <w:proofErr w:type="spellStart"/>
      <w:r w:rsidRPr="00C93C1A">
        <w:rPr>
          <w:rFonts w:ascii="Calibri" w:eastAsia="DejaVu Sans Condensed" w:hAnsi="Calibri"/>
          <w:i/>
          <w:iCs/>
          <w:lang w:val="en-GB"/>
        </w:rPr>
        <w:t>tv_</w:t>
      </w:r>
      <w:proofErr w:type="gramStart"/>
      <w:r w:rsidRPr="00C93C1A">
        <w:rPr>
          <w:rFonts w:ascii="Calibri" w:eastAsia="DejaVu Sans Condensed" w:hAnsi="Calibri"/>
          <w:i/>
          <w:iCs/>
          <w:lang w:val="en-GB"/>
        </w:rPr>
        <w:t>movies.json</w:t>
      </w:r>
      <w:proofErr w:type="spellEnd"/>
      <w:proofErr w:type="gramEnd"/>
      <w:r w:rsidRPr="00C93C1A">
        <w:rPr>
          <w:rFonts w:ascii="Calibri" w:eastAsia="DejaVu Sans Condensed" w:hAnsi="Calibri"/>
          <w:i/>
          <w:iCs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>(list of movies/tv info, with all the actors in it)</w:t>
      </w:r>
    </w:p>
    <w:p w14:paraId="16C54714" w14:textId="77777777" w:rsidR="00C93C1A" w:rsidRDefault="00C93C1A" w:rsidP="00C93C1A">
      <w:pPr>
        <w:pStyle w:val="PargrafodaLista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70E6ADD0" w14:textId="1E5280D5" w:rsidR="00113D00" w:rsidRPr="00C93C1A" w:rsidRDefault="00C93C1A" w:rsidP="00C93C1A">
      <w:pPr>
        <w:pStyle w:val="PargrafodaLista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How many acting credits each guest star had in SVU only? </w:t>
      </w:r>
      <w:proofErr w:type="spellStart"/>
      <w:r w:rsidRPr="00C93C1A">
        <w:rPr>
          <w:rFonts w:ascii="Calibri" w:eastAsia="DejaVu Sans Condensed" w:hAnsi="Calibri"/>
          <w:i/>
          <w:iCs/>
          <w:lang w:val="en-GB"/>
        </w:rPr>
        <w:t>moreThanOnce.json</w:t>
      </w:r>
      <w:proofErr w:type="spellEnd"/>
      <w:r>
        <w:rPr>
          <w:rFonts w:ascii="Calibri" w:eastAsia="DejaVu Sans Condensed" w:hAnsi="Calibri"/>
          <w:lang w:val="en-GB"/>
        </w:rPr>
        <w:t xml:space="preserve"> (list of credits by actor id)</w:t>
      </w:r>
    </w:p>
    <w:sectPr w:rsidR="00113D00" w:rsidRPr="00C93C1A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81AAF"/>
    <w:multiLevelType w:val="hybridMultilevel"/>
    <w:tmpl w:val="BAD4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3A3"/>
    <w:rsid w:val="000239CB"/>
    <w:rsid w:val="000750F9"/>
    <w:rsid w:val="00075B63"/>
    <w:rsid w:val="000E3D4F"/>
    <w:rsid w:val="00113D00"/>
    <w:rsid w:val="001368C0"/>
    <w:rsid w:val="00142BEA"/>
    <w:rsid w:val="00156B15"/>
    <w:rsid w:val="00181E5B"/>
    <w:rsid w:val="001D5339"/>
    <w:rsid w:val="002027C8"/>
    <w:rsid w:val="002A06E5"/>
    <w:rsid w:val="002D1B40"/>
    <w:rsid w:val="00302A69"/>
    <w:rsid w:val="00333286"/>
    <w:rsid w:val="003B1399"/>
    <w:rsid w:val="003C7865"/>
    <w:rsid w:val="004C3852"/>
    <w:rsid w:val="00542B88"/>
    <w:rsid w:val="005A762A"/>
    <w:rsid w:val="005E73C0"/>
    <w:rsid w:val="005F55CE"/>
    <w:rsid w:val="00630840"/>
    <w:rsid w:val="006410B2"/>
    <w:rsid w:val="006703DB"/>
    <w:rsid w:val="006762EC"/>
    <w:rsid w:val="006B7B09"/>
    <w:rsid w:val="0073023B"/>
    <w:rsid w:val="00746CDD"/>
    <w:rsid w:val="007512BD"/>
    <w:rsid w:val="00783546"/>
    <w:rsid w:val="00784358"/>
    <w:rsid w:val="00800FD3"/>
    <w:rsid w:val="00837F1C"/>
    <w:rsid w:val="00914DA3"/>
    <w:rsid w:val="0092221E"/>
    <w:rsid w:val="00A62290"/>
    <w:rsid w:val="00AC5E9B"/>
    <w:rsid w:val="00AC633D"/>
    <w:rsid w:val="00AD4336"/>
    <w:rsid w:val="00B4746F"/>
    <w:rsid w:val="00B71509"/>
    <w:rsid w:val="00B766B9"/>
    <w:rsid w:val="00BA2C6B"/>
    <w:rsid w:val="00BF5A91"/>
    <w:rsid w:val="00C13537"/>
    <w:rsid w:val="00C4186B"/>
    <w:rsid w:val="00C4303B"/>
    <w:rsid w:val="00C654E4"/>
    <w:rsid w:val="00C70F42"/>
    <w:rsid w:val="00C93C1A"/>
    <w:rsid w:val="00CE1D0F"/>
    <w:rsid w:val="00D30D76"/>
    <w:rsid w:val="00DF4628"/>
    <w:rsid w:val="00E21775"/>
    <w:rsid w:val="00E24A10"/>
    <w:rsid w:val="00E32CBF"/>
    <w:rsid w:val="00EA3524"/>
    <w:rsid w:val="00EB4401"/>
    <w:rsid w:val="00EF1FC8"/>
    <w:rsid w:val="00F053A3"/>
    <w:rsid w:val="00F32780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3D163"/>
  <w14:defaultImageDpi w14:val="300"/>
  <w15:docId w15:val="{6790B263-AACF-4067-B489-9FA8CCA9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Ttulo1Carter">
    <w:name w:val="Título 1 Caráter"/>
    <w:link w:val="Ttul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5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619</Words>
  <Characters>3345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ist186416@tecnico.ulisboa.pt</cp:lastModifiedBy>
  <cp:revision>14</cp:revision>
  <dcterms:created xsi:type="dcterms:W3CDTF">2015-09-18T10:19:00Z</dcterms:created>
  <dcterms:modified xsi:type="dcterms:W3CDTF">2019-10-14T22:27:00Z</dcterms:modified>
</cp:coreProperties>
</file>